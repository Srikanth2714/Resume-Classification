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B25624F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24394046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43639386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5E1F4A34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716E9484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3A446DCF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6E3580BA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15985A4E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10CD2A32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29D87B0F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70F5BF72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1EBE5FD1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086EA1E1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1744FD1F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4CAF5392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7D25E28D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3171253F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5CAEBCA0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36871EB1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78B13A99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4221F8AB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2C4D7FFB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34337B1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6057F4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BF014BF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45889FA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3B2043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F580432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EA5F30A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F69B0A7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4AAF7C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DF0193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F03DB8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209726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F77BC20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F79137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2ED3943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71BAA889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0E090E0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622293A6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638742EF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571FBFC9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780D709C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36A614C5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1C77AC66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61D8EEF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27014469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76AA44F6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7D2482E1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7CBDF921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1F0B6FE2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14D0058C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B719A8A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204248F9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9F62BB6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63F7A1E2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2E0A40DB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5A66DEA9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3778CFB6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30C55C8C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E7C4220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001823F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4EE5C56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7594AF2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79D21EC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22B25E4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6C59566B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A5548B9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74D3B2CD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787F5B41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48DCC553" w14:textId="1F7833F2" w:rsidR="00830B8B" w:rsidRDefault="00975828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88ACC9B" wp14:editId="6C9B5E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52C5A" w14:textId="77777777" w:rsidR="008C375E" w:rsidRDefault="008C375E" w:rsidP="00BC3EC6">
      <w:r>
        <w:separator/>
      </w:r>
    </w:p>
  </w:endnote>
  <w:endnote w:type="continuationSeparator" w:id="0">
    <w:p w14:paraId="6AF67E99" w14:textId="77777777" w:rsidR="008C375E" w:rsidRDefault="008C375E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418D7" w14:textId="77777777" w:rsidR="008C375E" w:rsidRDefault="008C375E" w:rsidP="00BC3EC6">
      <w:r>
        <w:separator/>
      </w:r>
    </w:p>
  </w:footnote>
  <w:footnote w:type="continuationSeparator" w:id="0">
    <w:p w14:paraId="0CECE6CD" w14:textId="77777777" w:rsidR="008C375E" w:rsidRDefault="008C375E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 w:tplc="FFFFFFFF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 w:tplc="FFFFFFFF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 w:tplc="FFFFFFFF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959302">
    <w:abstractNumId w:val="0"/>
  </w:num>
  <w:num w:numId="2" w16cid:durableId="1236818637">
    <w:abstractNumId w:val="1"/>
  </w:num>
  <w:num w:numId="3" w16cid:durableId="1120883287">
    <w:abstractNumId w:val="2"/>
  </w:num>
  <w:num w:numId="4" w16cid:durableId="641348571">
    <w:abstractNumId w:val="3"/>
  </w:num>
  <w:num w:numId="5" w16cid:durableId="239828683">
    <w:abstractNumId w:val="4"/>
  </w:num>
  <w:num w:numId="6" w16cid:durableId="168448988">
    <w:abstractNumId w:val="5"/>
  </w:num>
  <w:num w:numId="7" w16cid:durableId="1722827602">
    <w:abstractNumId w:val="6"/>
  </w:num>
  <w:num w:numId="8" w16cid:durableId="1901666706">
    <w:abstractNumId w:val="7"/>
  </w:num>
  <w:num w:numId="9" w16cid:durableId="508836589">
    <w:abstractNumId w:val="8"/>
  </w:num>
  <w:num w:numId="10" w16cid:durableId="1698850565">
    <w:abstractNumId w:val="9"/>
  </w:num>
  <w:num w:numId="11" w16cid:durableId="2048096473">
    <w:abstractNumId w:val="10"/>
  </w:num>
  <w:num w:numId="12" w16cid:durableId="1674794942">
    <w:abstractNumId w:val="11"/>
  </w:num>
  <w:num w:numId="13" w16cid:durableId="1842158157">
    <w:abstractNumId w:val="12"/>
  </w:num>
  <w:num w:numId="14" w16cid:durableId="1123353491">
    <w:abstractNumId w:val="31"/>
  </w:num>
  <w:num w:numId="15" w16cid:durableId="1025443362">
    <w:abstractNumId w:val="38"/>
  </w:num>
  <w:num w:numId="16" w16cid:durableId="2024436164">
    <w:abstractNumId w:val="40"/>
  </w:num>
  <w:num w:numId="17" w16cid:durableId="738334498">
    <w:abstractNumId w:val="35"/>
  </w:num>
  <w:num w:numId="18" w16cid:durableId="828912299">
    <w:abstractNumId w:val="28"/>
  </w:num>
  <w:num w:numId="19" w16cid:durableId="332876656">
    <w:abstractNumId w:val="23"/>
  </w:num>
  <w:num w:numId="20" w16cid:durableId="1061754341">
    <w:abstractNumId w:val="16"/>
  </w:num>
  <w:num w:numId="21" w16cid:durableId="476263300">
    <w:abstractNumId w:val="22"/>
  </w:num>
  <w:num w:numId="22" w16cid:durableId="140464962">
    <w:abstractNumId w:val="21"/>
  </w:num>
  <w:num w:numId="23" w16cid:durableId="1580138648">
    <w:abstractNumId w:val="27"/>
  </w:num>
  <w:num w:numId="24" w16cid:durableId="2111077139">
    <w:abstractNumId w:val="20"/>
  </w:num>
  <w:num w:numId="25" w16cid:durableId="1610234394">
    <w:abstractNumId w:val="17"/>
  </w:num>
  <w:num w:numId="26" w16cid:durableId="914776596">
    <w:abstractNumId w:val="19"/>
  </w:num>
  <w:num w:numId="27" w16cid:durableId="1822112856">
    <w:abstractNumId w:val="30"/>
  </w:num>
  <w:num w:numId="28" w16cid:durableId="1326662473">
    <w:abstractNumId w:val="15"/>
  </w:num>
  <w:num w:numId="29" w16cid:durableId="346324917">
    <w:abstractNumId w:val="29"/>
  </w:num>
  <w:num w:numId="30" w16cid:durableId="691764322">
    <w:abstractNumId w:val="13"/>
  </w:num>
  <w:num w:numId="31" w16cid:durableId="84619195">
    <w:abstractNumId w:val="36"/>
  </w:num>
  <w:num w:numId="32" w16cid:durableId="1504398524">
    <w:abstractNumId w:val="14"/>
  </w:num>
  <w:num w:numId="33" w16cid:durableId="379209938">
    <w:abstractNumId w:val="43"/>
  </w:num>
  <w:num w:numId="34" w16cid:durableId="1929540989">
    <w:abstractNumId w:val="33"/>
  </w:num>
  <w:num w:numId="35" w16cid:durableId="540753284">
    <w:abstractNumId w:val="42"/>
  </w:num>
  <w:num w:numId="36" w16cid:durableId="1076787050">
    <w:abstractNumId w:val="25"/>
  </w:num>
  <w:num w:numId="37" w16cid:durableId="1826972131">
    <w:abstractNumId w:val="37"/>
  </w:num>
  <w:num w:numId="38" w16cid:durableId="215287287">
    <w:abstractNumId w:val="26"/>
  </w:num>
  <w:num w:numId="39" w16cid:durableId="164244648">
    <w:abstractNumId w:val="18"/>
  </w:num>
  <w:num w:numId="40" w16cid:durableId="1696274084">
    <w:abstractNumId w:val="34"/>
  </w:num>
  <w:num w:numId="41" w16cid:durableId="892810022">
    <w:abstractNumId w:val="41"/>
  </w:num>
  <w:num w:numId="42" w16cid:durableId="1725443391">
    <w:abstractNumId w:val="32"/>
  </w:num>
  <w:num w:numId="43" w16cid:durableId="416173652">
    <w:abstractNumId w:val="39"/>
  </w:num>
  <w:num w:numId="44" w16cid:durableId="6529543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75E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75828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4CF1D"/>
  <w15:chartTrackingRefBased/>
  <w15:docId w15:val="{AECF3027-A554-48E5-B316-FCF357D9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Srikanth Lankemalla</cp:lastModifiedBy>
  <cp:revision>2</cp:revision>
  <cp:lastPrinted>2112-12-31T18:30:00Z</cp:lastPrinted>
  <dcterms:created xsi:type="dcterms:W3CDTF">2024-12-18T16:51:00Z</dcterms:created>
  <dcterms:modified xsi:type="dcterms:W3CDTF">2024-12-18T16:51:00Z</dcterms:modified>
</cp:coreProperties>
</file>